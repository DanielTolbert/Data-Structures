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5C6E3" w14:textId="77777777" w:rsidR="00814C76" w:rsidRDefault="00814C76" w:rsidP="008B52AF">
      <w:pPr>
        <w:rPr>
          <w:rFonts w:ascii="Arial" w:hAnsi="Arial" w:cs="Arial"/>
        </w:rPr>
      </w:pPr>
    </w:p>
    <w:p w14:paraId="27E78AC8" w14:textId="1292A237" w:rsidR="008B52AF" w:rsidRDefault="00DF3036" w:rsidP="008B52AF">
      <w:pPr>
        <w:rPr>
          <w:rFonts w:ascii="Arial" w:hAnsi="Arial" w:cs="Arial"/>
        </w:rPr>
      </w:pPr>
      <w:r>
        <w:rPr>
          <w:rFonts w:ascii="Arial" w:hAnsi="Arial" w:cs="Arial"/>
        </w:rPr>
        <w:t>More Gradient Descent Questions</w:t>
      </w:r>
    </w:p>
    <w:p w14:paraId="38CC4DE5" w14:textId="10D512E0" w:rsidR="00DF3036" w:rsidRDefault="00DF3036" w:rsidP="008B52AF">
      <w:pPr>
        <w:rPr>
          <w:rFonts w:ascii="Arial" w:hAnsi="Arial" w:cs="Arial"/>
        </w:rPr>
      </w:pPr>
    </w:p>
    <w:p w14:paraId="5941D631" w14:textId="77777777" w:rsidR="00DF3036" w:rsidRPr="00A46823" w:rsidRDefault="00DF3036" w:rsidP="008B52AF">
      <w:pPr>
        <w:rPr>
          <w:rFonts w:ascii="Arial" w:hAnsi="Arial" w:cs="Arial"/>
        </w:rPr>
      </w:pPr>
    </w:p>
    <w:p w14:paraId="6BE4AAE6" w14:textId="2B1EA6BB" w:rsidR="008B52AF" w:rsidRPr="00A46823" w:rsidRDefault="008B52AF" w:rsidP="008B52AF">
      <w:pPr>
        <w:rPr>
          <w:rFonts w:ascii="Arial" w:hAnsi="Arial" w:cs="Arial"/>
        </w:rPr>
      </w:pPr>
      <w:r w:rsidRPr="00A46823">
        <w:rPr>
          <w:rFonts w:ascii="Arial" w:hAnsi="Arial" w:cs="Arial"/>
        </w:rPr>
        <w:t>A single feature can be left alone as a predictor, but sometimes it is useful to manipulate the feature to help it be better used in a linear model.</w:t>
      </w:r>
    </w:p>
    <w:p w14:paraId="3E7D2D05" w14:textId="77777777" w:rsidR="008B52AF" w:rsidRPr="00A46823" w:rsidRDefault="008B52AF" w:rsidP="008B52AF">
      <w:pPr>
        <w:rPr>
          <w:rFonts w:ascii="Arial" w:hAnsi="Arial" w:cs="Arial"/>
        </w:rPr>
      </w:pPr>
    </w:p>
    <w:p w14:paraId="1239DCCB" w14:textId="26E9BAC6" w:rsidR="00A9204E" w:rsidRPr="00A46823" w:rsidRDefault="008B52AF" w:rsidP="008B52AF">
      <w:pPr>
        <w:rPr>
          <w:rFonts w:ascii="Arial" w:hAnsi="Arial" w:cs="Arial"/>
        </w:rPr>
      </w:pPr>
      <w:r w:rsidRPr="00A46823">
        <w:rPr>
          <w:rFonts w:ascii="Arial" w:hAnsi="Arial" w:cs="Arial"/>
        </w:rPr>
        <w:t>In the following three questions, the left column represents a feature and the right column represents the current known output. What would be the best way to manipulate the feature, if any, before using it to predict the output?</w:t>
      </w:r>
    </w:p>
    <w:p w14:paraId="3B482E9D" w14:textId="2D1BC134" w:rsidR="00C37B2F" w:rsidRPr="00A46823" w:rsidRDefault="00C37B2F">
      <w:pPr>
        <w:rPr>
          <w:rFonts w:ascii="Arial" w:hAnsi="Arial" w:cs="Arial"/>
        </w:rPr>
      </w:pPr>
    </w:p>
    <w:p w14:paraId="1CCFBC90" w14:textId="43257E43" w:rsidR="008B52AF" w:rsidRPr="00A46823" w:rsidRDefault="008B52AF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52AF" w:rsidRPr="00A46823" w14:paraId="15FA6D0F" w14:textId="77777777" w:rsidTr="008B52AF">
        <w:tc>
          <w:tcPr>
            <w:tcW w:w="3116" w:type="dxa"/>
          </w:tcPr>
          <w:p w14:paraId="39D7DD8E" w14:textId="7B29102F" w:rsidR="008B52AF" w:rsidRPr="00A46823" w:rsidRDefault="008B52AF" w:rsidP="008B52AF">
            <w:pPr>
              <w:rPr>
                <w:rFonts w:ascii="Arial" w:hAnsi="Arial" w:cs="Arial"/>
              </w:rPr>
            </w:pPr>
            <w:r w:rsidRPr="00A46823">
              <w:rPr>
                <w:rFonts w:ascii="Arial" w:hAnsi="Arial" w:cs="Arial"/>
              </w:rPr>
              <w:t>1</w:t>
            </w:r>
            <w:r w:rsidR="00A46823">
              <w:rPr>
                <w:rFonts w:ascii="Arial" w:hAnsi="Arial" w:cs="Arial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236"/>
            </w:tblGrid>
            <w:tr w:rsidR="00A46823" w:rsidRPr="00A46823" w14:paraId="5646F8B1" w14:textId="77777777" w:rsidTr="00A46823">
              <w:trPr>
                <w:trHeight w:val="332"/>
              </w:trPr>
              <w:tc>
                <w:tcPr>
                  <w:tcW w:w="1236" w:type="dxa"/>
                </w:tcPr>
                <w:p w14:paraId="54330463" w14:textId="7BBF7C08" w:rsidR="00A46823" w:rsidRPr="00A46823" w:rsidRDefault="00A46823" w:rsidP="008B52A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  <w:tc>
                <w:tcPr>
                  <w:tcW w:w="1236" w:type="dxa"/>
                </w:tcPr>
                <w:p w14:paraId="443C3EEE" w14:textId="7C064806" w:rsidR="00A46823" w:rsidRPr="00A46823" w:rsidRDefault="00A46823" w:rsidP="008B52A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y</w:t>
                  </w:r>
                </w:p>
              </w:tc>
            </w:tr>
            <w:tr w:rsidR="008B52AF" w:rsidRPr="00A46823" w14:paraId="28193E0B" w14:textId="77777777" w:rsidTr="007B36D0">
              <w:trPr>
                <w:trHeight w:val="1956"/>
              </w:trPr>
              <w:tc>
                <w:tcPr>
                  <w:tcW w:w="1236" w:type="dxa"/>
                </w:tcPr>
                <w:p w14:paraId="295B65EE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 5</w:t>
                  </w:r>
                </w:p>
                <w:p w14:paraId="32623108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33</w:t>
                  </w:r>
                </w:p>
                <w:p w14:paraId="7BFFC403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65</w:t>
                  </w:r>
                </w:p>
                <w:p w14:paraId="1E0FAB91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78</w:t>
                  </w:r>
                </w:p>
                <w:p w14:paraId="5A35928C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139</w:t>
                  </w:r>
                </w:p>
                <w:p w14:paraId="5443D987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171</w:t>
                  </w:r>
                </w:p>
                <w:p w14:paraId="49FCF39F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262</w:t>
                  </w:r>
                </w:p>
                <w:p w14:paraId="081B03F7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263</w:t>
                  </w:r>
                </w:p>
                <w:p w14:paraId="0F73CF1C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398</w:t>
                  </w:r>
                </w:p>
                <w:p w14:paraId="68DD175F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403</w:t>
                  </w:r>
                </w:p>
                <w:p w14:paraId="04D68C2E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407</w:t>
                  </w:r>
                </w:p>
                <w:p w14:paraId="35CC6D12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431</w:t>
                  </w:r>
                </w:p>
                <w:p w14:paraId="7E811364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445</w:t>
                  </w:r>
                </w:p>
                <w:p w14:paraId="38D1EAF3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461</w:t>
                  </w:r>
                </w:p>
                <w:p w14:paraId="682F3D6C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476</w:t>
                  </w:r>
                </w:p>
              </w:tc>
              <w:tc>
                <w:tcPr>
                  <w:tcW w:w="1236" w:type="dxa"/>
                </w:tcPr>
                <w:p w14:paraId="77544D92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1116</w:t>
                  </w:r>
                </w:p>
                <w:p w14:paraId="7830C51C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 787</w:t>
                  </w:r>
                </w:p>
                <w:p w14:paraId="0206B2BF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3376</w:t>
                  </w:r>
                </w:p>
                <w:p w14:paraId="5603E855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4054</w:t>
                  </w:r>
                </w:p>
                <w:p w14:paraId="6EF4DF64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3975</w:t>
                  </w:r>
                </w:p>
                <w:p w14:paraId="432B005B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5134</w:t>
                  </w:r>
                </w:p>
                <w:p w14:paraId="63B974CE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5825</w:t>
                  </w:r>
                </w:p>
                <w:p w14:paraId="5CC2E331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5482</w:t>
                  </w:r>
                </w:p>
                <w:p w14:paraId="3B92BF45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9271</w:t>
                  </w:r>
                </w:p>
                <w:p w14:paraId="07C08633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10336</w:t>
                  </w:r>
                </w:p>
                <w:p w14:paraId="7FE8F49E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9225</w:t>
                  </w:r>
                </w:p>
                <w:p w14:paraId="26FD440A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10891</w:t>
                  </w:r>
                </w:p>
                <w:p w14:paraId="5D280A2C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10681</w:t>
                  </w:r>
                </w:p>
                <w:p w14:paraId="641B3251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10191</w:t>
                  </w:r>
                </w:p>
                <w:p w14:paraId="026642B1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9859</w:t>
                  </w:r>
                </w:p>
              </w:tc>
            </w:tr>
          </w:tbl>
          <w:p w14:paraId="376AD89A" w14:textId="77777777" w:rsidR="008B52AF" w:rsidRPr="00A46823" w:rsidRDefault="008B52AF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DC3EE82" w14:textId="715EC5EB" w:rsidR="008B52AF" w:rsidRPr="00A46823" w:rsidRDefault="008B52AF" w:rsidP="008B52AF">
            <w:pPr>
              <w:rPr>
                <w:rFonts w:ascii="Arial" w:hAnsi="Arial" w:cs="Arial"/>
              </w:rPr>
            </w:pPr>
            <w:r w:rsidRPr="00A46823">
              <w:rPr>
                <w:rFonts w:ascii="Arial" w:hAnsi="Arial" w:cs="Arial"/>
              </w:rPr>
              <w:t>2</w:t>
            </w:r>
            <w:r w:rsidR="00A46823">
              <w:rPr>
                <w:rFonts w:ascii="Arial" w:hAnsi="Arial" w:cs="Arial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236"/>
            </w:tblGrid>
            <w:tr w:rsidR="00A46823" w:rsidRPr="00A46823" w14:paraId="1E367444" w14:textId="77777777" w:rsidTr="00A46823">
              <w:trPr>
                <w:trHeight w:val="332"/>
              </w:trPr>
              <w:tc>
                <w:tcPr>
                  <w:tcW w:w="1236" w:type="dxa"/>
                </w:tcPr>
                <w:p w14:paraId="244DFEE7" w14:textId="268B8C4E" w:rsidR="00A46823" w:rsidRPr="00A46823" w:rsidRDefault="00A46823" w:rsidP="008B52A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  <w:tc>
                <w:tcPr>
                  <w:tcW w:w="1236" w:type="dxa"/>
                </w:tcPr>
                <w:p w14:paraId="5F38B9A2" w14:textId="5E21B9C0" w:rsidR="00A46823" w:rsidRPr="00A46823" w:rsidRDefault="00A46823" w:rsidP="008B52A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y</w:t>
                  </w:r>
                </w:p>
              </w:tc>
            </w:tr>
            <w:tr w:rsidR="008B52AF" w:rsidRPr="00A46823" w14:paraId="7284C73A" w14:textId="77777777" w:rsidTr="007B36D0">
              <w:trPr>
                <w:trHeight w:val="1956"/>
              </w:trPr>
              <w:tc>
                <w:tcPr>
                  <w:tcW w:w="1236" w:type="dxa"/>
                </w:tcPr>
                <w:p w14:paraId="30A1A6F4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 5</w:t>
                  </w:r>
                </w:p>
                <w:p w14:paraId="448E9B2F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33</w:t>
                  </w:r>
                </w:p>
                <w:p w14:paraId="2DE42AEC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65</w:t>
                  </w:r>
                </w:p>
                <w:p w14:paraId="254F7933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78</w:t>
                  </w:r>
                </w:p>
                <w:p w14:paraId="74E96EB8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139</w:t>
                  </w:r>
                </w:p>
                <w:p w14:paraId="3A4976D7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171</w:t>
                  </w:r>
                </w:p>
                <w:p w14:paraId="2F60E275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262</w:t>
                  </w:r>
                </w:p>
                <w:p w14:paraId="32DC7FDE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263</w:t>
                  </w:r>
                </w:p>
                <w:p w14:paraId="50222790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398</w:t>
                  </w:r>
                </w:p>
                <w:p w14:paraId="495496D4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403</w:t>
                  </w:r>
                </w:p>
                <w:p w14:paraId="4D2B22D9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407</w:t>
                  </w:r>
                </w:p>
                <w:p w14:paraId="0AE4C4E3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431</w:t>
                  </w:r>
                </w:p>
                <w:p w14:paraId="0561FB14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445</w:t>
                  </w:r>
                </w:p>
                <w:p w14:paraId="1AE9F41A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461</w:t>
                  </w:r>
                </w:p>
                <w:p w14:paraId="1C464803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476</w:t>
                  </w:r>
                </w:p>
              </w:tc>
              <w:tc>
                <w:tcPr>
                  <w:tcW w:w="1236" w:type="dxa"/>
                </w:tcPr>
                <w:p w14:paraId="4F456844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127</w:t>
                  </w:r>
                </w:p>
                <w:p w14:paraId="34BDD5FD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300</w:t>
                  </w:r>
                </w:p>
                <w:p w14:paraId="71C72A37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415</w:t>
                  </w:r>
                </w:p>
                <w:p w14:paraId="00AB81FC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443</w:t>
                  </w:r>
                </w:p>
                <w:p w14:paraId="4EA659B7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603</w:t>
                  </w:r>
                </w:p>
                <w:p w14:paraId="5ECCB206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662</w:t>
                  </w:r>
                </w:p>
                <w:p w14:paraId="6DD66EBD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816</w:t>
                  </w:r>
                </w:p>
                <w:p w14:paraId="56632B57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823</w:t>
                  </w:r>
                </w:p>
                <w:p w14:paraId="35828AFD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1017</w:t>
                  </w:r>
                </w:p>
                <w:p w14:paraId="6C1AD257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1008</w:t>
                  </w:r>
                </w:p>
                <w:p w14:paraId="5C0449EA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1015</w:t>
                  </w:r>
                </w:p>
                <w:p w14:paraId="2B948F05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1061</w:t>
                  </w:r>
                </w:p>
                <w:p w14:paraId="7D3F73B3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1056</w:t>
                  </w:r>
                </w:p>
                <w:p w14:paraId="0646A5C6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1090</w:t>
                  </w:r>
                </w:p>
                <w:p w14:paraId="5F524743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1092</w:t>
                  </w:r>
                </w:p>
              </w:tc>
            </w:tr>
          </w:tbl>
          <w:p w14:paraId="19044F9C" w14:textId="77777777" w:rsidR="008B52AF" w:rsidRPr="00A46823" w:rsidRDefault="008B52AF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01EA7BF" w14:textId="5BDBC979" w:rsidR="008B52AF" w:rsidRPr="00A46823" w:rsidRDefault="008B52AF" w:rsidP="008B52AF">
            <w:pPr>
              <w:rPr>
                <w:rFonts w:ascii="Arial" w:hAnsi="Arial" w:cs="Arial"/>
              </w:rPr>
            </w:pPr>
            <w:r w:rsidRPr="00A46823">
              <w:rPr>
                <w:rFonts w:ascii="Arial" w:hAnsi="Arial" w:cs="Arial"/>
              </w:rPr>
              <w:t>3</w:t>
            </w:r>
            <w:r w:rsidR="00A46823">
              <w:rPr>
                <w:rFonts w:ascii="Arial" w:hAnsi="Arial" w:cs="Arial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236"/>
            </w:tblGrid>
            <w:tr w:rsidR="00A46823" w:rsidRPr="00A46823" w14:paraId="330AEC9E" w14:textId="77777777" w:rsidTr="00A46823">
              <w:trPr>
                <w:trHeight w:val="332"/>
              </w:trPr>
              <w:tc>
                <w:tcPr>
                  <w:tcW w:w="1236" w:type="dxa"/>
                </w:tcPr>
                <w:p w14:paraId="64C1E6C8" w14:textId="38292EFB" w:rsidR="00A46823" w:rsidRPr="00A46823" w:rsidRDefault="00A46823" w:rsidP="008B52A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  <w:tc>
                <w:tcPr>
                  <w:tcW w:w="1236" w:type="dxa"/>
                </w:tcPr>
                <w:p w14:paraId="7DBF6822" w14:textId="0076370A" w:rsidR="00A46823" w:rsidRPr="00A46823" w:rsidRDefault="00A46823" w:rsidP="008B52A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y</w:t>
                  </w:r>
                </w:p>
              </w:tc>
            </w:tr>
            <w:tr w:rsidR="008B52AF" w:rsidRPr="00A46823" w14:paraId="6829B500" w14:textId="77777777" w:rsidTr="007B36D0">
              <w:trPr>
                <w:trHeight w:val="1956"/>
              </w:trPr>
              <w:tc>
                <w:tcPr>
                  <w:tcW w:w="1236" w:type="dxa"/>
                </w:tcPr>
                <w:p w14:paraId="2316117F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 5</w:t>
                  </w:r>
                </w:p>
                <w:p w14:paraId="20A9F713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33</w:t>
                  </w:r>
                </w:p>
                <w:p w14:paraId="337867C0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65</w:t>
                  </w:r>
                </w:p>
                <w:p w14:paraId="2D30EE0B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78</w:t>
                  </w:r>
                </w:p>
                <w:p w14:paraId="4928E5CD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139</w:t>
                  </w:r>
                </w:p>
                <w:p w14:paraId="4104C017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171</w:t>
                  </w:r>
                </w:p>
                <w:p w14:paraId="6E4A0B4B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262</w:t>
                  </w:r>
                </w:p>
                <w:p w14:paraId="29A02D64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263</w:t>
                  </w:r>
                </w:p>
                <w:p w14:paraId="00FA1399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398</w:t>
                  </w:r>
                </w:p>
                <w:p w14:paraId="14CE85E3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403</w:t>
                  </w:r>
                </w:p>
                <w:p w14:paraId="51F31CDF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407</w:t>
                  </w:r>
                </w:p>
                <w:p w14:paraId="76A78052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431</w:t>
                  </w:r>
                </w:p>
                <w:p w14:paraId="12F2C221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445</w:t>
                  </w:r>
                </w:p>
                <w:p w14:paraId="060E14AE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461</w:t>
                  </w:r>
                </w:p>
                <w:p w14:paraId="653BFC86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476</w:t>
                  </w:r>
                </w:p>
              </w:tc>
              <w:tc>
                <w:tcPr>
                  <w:tcW w:w="1236" w:type="dxa"/>
                </w:tcPr>
                <w:p w14:paraId="49538C0D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  66</w:t>
                  </w:r>
                </w:p>
                <w:p w14:paraId="2530B3BA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  22</w:t>
                  </w:r>
                </w:p>
                <w:p w14:paraId="586BBAB7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  61</w:t>
                  </w:r>
                </w:p>
                <w:p w14:paraId="37E6D7A5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  66</w:t>
                  </w:r>
                </w:p>
                <w:p w14:paraId="2DEBB4A0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 276</w:t>
                  </w:r>
                </w:p>
                <w:p w14:paraId="467D363E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 525</w:t>
                  </w:r>
                </w:p>
                <w:p w14:paraId="4C96B360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1825</w:t>
                  </w:r>
                </w:p>
                <w:p w14:paraId="4C6C5552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1841</w:t>
                  </w:r>
                </w:p>
                <w:p w14:paraId="731216C2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6317</w:t>
                  </w:r>
                </w:p>
                <w:p w14:paraId="180006DE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6569</w:t>
                  </w:r>
                </w:p>
                <w:p w14:paraId="541425D3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6800</w:t>
                  </w:r>
                </w:p>
                <w:p w14:paraId="23FBEBD1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8077</w:t>
                  </w:r>
                </w:p>
                <w:p w14:paraId="12927470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8869</w:t>
                  </w:r>
                </w:p>
                <w:p w14:paraId="1789B96B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 9864</w:t>
                  </w:r>
                </w:p>
                <w:p w14:paraId="199AF159" w14:textId="77777777" w:rsidR="008B52AF" w:rsidRPr="00A46823" w:rsidRDefault="008B52AF" w:rsidP="008B52AF">
                  <w:pPr>
                    <w:jc w:val="center"/>
                    <w:rPr>
                      <w:rFonts w:ascii="Arial" w:hAnsi="Arial" w:cs="Arial"/>
                    </w:rPr>
                  </w:pPr>
                  <w:r w:rsidRPr="00A46823">
                    <w:rPr>
                      <w:rFonts w:ascii="Arial" w:hAnsi="Arial" w:cs="Arial"/>
                    </w:rPr>
                    <w:t xml:space="preserve">   10843</w:t>
                  </w:r>
                </w:p>
              </w:tc>
            </w:tr>
          </w:tbl>
          <w:p w14:paraId="556EC7F9" w14:textId="14F3D4F9" w:rsidR="008B52AF" w:rsidRPr="00A46823" w:rsidRDefault="008B52AF">
            <w:pPr>
              <w:rPr>
                <w:rFonts w:ascii="Arial" w:hAnsi="Arial" w:cs="Arial"/>
              </w:rPr>
            </w:pPr>
          </w:p>
        </w:tc>
      </w:tr>
    </w:tbl>
    <w:p w14:paraId="1069A8E9" w14:textId="77777777" w:rsidR="008B52AF" w:rsidRPr="00A46823" w:rsidRDefault="008B52AF">
      <w:pPr>
        <w:rPr>
          <w:rFonts w:ascii="Arial" w:hAnsi="Arial" w:cs="Arial"/>
        </w:rPr>
      </w:pPr>
    </w:p>
    <w:p w14:paraId="4F852D3E" w14:textId="3FC7FBAC" w:rsidR="008B52AF" w:rsidRPr="000D6ABB" w:rsidRDefault="000D6ABB">
      <w:pPr>
        <w:rPr>
          <w:rFonts w:ascii="Arial" w:hAnsi="Arial" w:cs="Arial"/>
          <w:color w:val="FF0000"/>
        </w:rPr>
      </w:pPr>
      <w:r w:rsidRPr="000D6ABB">
        <w:rPr>
          <w:rFonts w:ascii="Arial" w:hAnsi="Arial" w:cs="Arial"/>
          <w:color w:val="FF0000"/>
        </w:rPr>
        <w:t>No Change</w:t>
      </w: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 w:rsidR="004D207B">
        <w:rPr>
          <w:rFonts w:ascii="Arial" w:hAnsi="Arial" w:cs="Arial"/>
          <w:color w:val="FF0000"/>
        </w:rPr>
        <w:tab/>
        <w:t>Square root x</w:t>
      </w:r>
      <w:r w:rsidR="004D207B">
        <w:rPr>
          <w:rFonts w:ascii="Arial" w:hAnsi="Arial" w:cs="Arial"/>
          <w:color w:val="FF0000"/>
        </w:rPr>
        <w:tab/>
      </w:r>
      <w:r w:rsidR="004D207B">
        <w:rPr>
          <w:rFonts w:ascii="Arial" w:hAnsi="Arial" w:cs="Arial"/>
          <w:color w:val="FF0000"/>
        </w:rPr>
        <w:tab/>
      </w:r>
      <w:r w:rsidR="004D207B">
        <w:rPr>
          <w:rFonts w:ascii="Arial" w:hAnsi="Arial" w:cs="Arial"/>
          <w:color w:val="FF0000"/>
        </w:rPr>
        <w:tab/>
      </w:r>
      <w:r w:rsidR="008A002A">
        <w:rPr>
          <w:rFonts w:ascii="Arial" w:hAnsi="Arial" w:cs="Arial"/>
          <w:color w:val="FF0000"/>
        </w:rPr>
        <w:tab/>
        <w:t>Cube x</w:t>
      </w:r>
    </w:p>
    <w:p w14:paraId="687665D9" w14:textId="212E2ACC" w:rsidR="00A46823" w:rsidRDefault="00A46823">
      <w:pPr>
        <w:rPr>
          <w:rFonts w:ascii="Arial" w:hAnsi="Arial" w:cs="Arial"/>
        </w:rPr>
      </w:pPr>
    </w:p>
    <w:p w14:paraId="003639F5" w14:textId="1D9B3792" w:rsidR="008B52AF" w:rsidRDefault="008B52AF" w:rsidP="008B52AF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mord"/>
          <w:rFonts w:ascii="Arial" w:eastAsiaTheme="majorEastAsia" w:hAnsi="Arial" w:cs="Arial"/>
          <w:color w:val="333333"/>
          <w:sz w:val="25"/>
          <w:szCs w:val="25"/>
        </w:rPr>
      </w:pPr>
      <w:r w:rsidRPr="00A46823">
        <w:rPr>
          <w:rFonts w:ascii="Arial" w:hAnsi="Arial" w:cs="Arial"/>
        </w:rPr>
        <w:t xml:space="preserve">4. </w:t>
      </w:r>
      <w:r w:rsidRPr="00A46823">
        <w:rPr>
          <w:rFonts w:ascii="Arial" w:hAnsi="Arial" w:cs="Arial"/>
          <w:color w:val="333333"/>
          <w:sz w:val="21"/>
          <w:szCs w:val="21"/>
        </w:rPr>
        <w:t>You run gradient descent for 15 iterations with </w:t>
      </w:r>
      <w:r w:rsidRPr="00A46823">
        <w:rPr>
          <w:rStyle w:val="mord"/>
          <w:rFonts w:ascii="Arial" w:eastAsiaTheme="majorEastAsia" w:hAnsi="Arial" w:cs="Arial"/>
          <w:i/>
          <w:iCs/>
          <w:color w:val="333333"/>
          <w:sz w:val="25"/>
          <w:szCs w:val="25"/>
        </w:rPr>
        <w:t>α</w:t>
      </w:r>
      <w:r w:rsidRPr="00A46823">
        <w:rPr>
          <w:rStyle w:val="mrel"/>
          <w:rFonts w:ascii="Arial" w:eastAsiaTheme="majorEastAsia" w:hAnsi="Arial" w:cs="Arial"/>
          <w:color w:val="333333"/>
          <w:sz w:val="25"/>
          <w:szCs w:val="25"/>
        </w:rPr>
        <w:t>=</w:t>
      </w:r>
      <w:r w:rsidRPr="00A46823">
        <w:rPr>
          <w:rStyle w:val="mord"/>
          <w:rFonts w:ascii="Arial" w:eastAsiaTheme="majorEastAsia" w:hAnsi="Arial" w:cs="Arial"/>
          <w:color w:val="333333"/>
          <w:sz w:val="25"/>
          <w:szCs w:val="25"/>
        </w:rPr>
        <w:t>0.3</w:t>
      </w:r>
      <w:r w:rsidRPr="00A46823">
        <w:rPr>
          <w:rFonts w:ascii="Arial" w:hAnsi="Arial" w:cs="Arial"/>
          <w:color w:val="333333"/>
          <w:sz w:val="21"/>
          <w:szCs w:val="21"/>
        </w:rPr>
        <w:t xml:space="preserve"> and compute </w:t>
      </w:r>
      <w:r w:rsidRPr="00A46823">
        <w:rPr>
          <w:rStyle w:val="mord"/>
          <w:rFonts w:ascii="Arial" w:eastAsiaTheme="majorEastAsia" w:hAnsi="Arial" w:cs="Arial"/>
          <w:i/>
          <w:iCs/>
          <w:color w:val="333333"/>
          <w:sz w:val="25"/>
          <w:szCs w:val="25"/>
        </w:rPr>
        <w:t>J</w:t>
      </w:r>
      <w:r w:rsidRPr="00A46823">
        <w:rPr>
          <w:rStyle w:val="mopen"/>
          <w:rFonts w:ascii="Arial" w:hAnsi="Arial" w:cs="Arial"/>
          <w:color w:val="333333"/>
          <w:sz w:val="25"/>
          <w:szCs w:val="25"/>
        </w:rPr>
        <w:t>(</w:t>
      </w:r>
      <w:r w:rsidRPr="00A46823">
        <w:rPr>
          <w:rStyle w:val="mord"/>
          <w:rFonts w:ascii="Arial" w:eastAsiaTheme="majorEastAsia" w:hAnsi="Arial" w:cs="Arial"/>
          <w:i/>
          <w:iCs/>
          <w:color w:val="333333"/>
          <w:sz w:val="25"/>
          <w:szCs w:val="25"/>
        </w:rPr>
        <w:t>θ</w:t>
      </w:r>
      <w:r w:rsidRPr="00A46823">
        <w:rPr>
          <w:rStyle w:val="mclose"/>
          <w:rFonts w:ascii="Arial" w:eastAsiaTheme="majorEastAsia" w:hAnsi="Arial" w:cs="Arial"/>
          <w:color w:val="333333"/>
          <w:sz w:val="25"/>
          <w:szCs w:val="25"/>
        </w:rPr>
        <w:t>)</w:t>
      </w:r>
      <w:r w:rsidRPr="00A46823">
        <w:rPr>
          <w:rFonts w:ascii="Arial" w:hAnsi="Arial" w:cs="Arial"/>
          <w:color w:val="333333"/>
          <w:sz w:val="21"/>
          <w:szCs w:val="21"/>
        </w:rPr>
        <w:t> after each iteration. You find that the value of </w:t>
      </w:r>
      <w:r w:rsidRPr="00A46823">
        <w:rPr>
          <w:rStyle w:val="mord"/>
          <w:rFonts w:ascii="Arial" w:eastAsiaTheme="majorEastAsia" w:hAnsi="Arial" w:cs="Arial"/>
          <w:i/>
          <w:iCs/>
          <w:color w:val="333333"/>
          <w:sz w:val="25"/>
          <w:szCs w:val="25"/>
        </w:rPr>
        <w:t>J</w:t>
      </w:r>
      <w:r w:rsidRPr="00A46823">
        <w:rPr>
          <w:rStyle w:val="mopen"/>
          <w:rFonts w:ascii="Arial" w:hAnsi="Arial" w:cs="Arial"/>
          <w:color w:val="333333"/>
          <w:sz w:val="25"/>
          <w:szCs w:val="25"/>
        </w:rPr>
        <w:t>(</w:t>
      </w:r>
      <w:r w:rsidRPr="00A46823">
        <w:rPr>
          <w:rStyle w:val="mord"/>
          <w:rFonts w:ascii="Arial" w:eastAsiaTheme="majorEastAsia" w:hAnsi="Arial" w:cs="Arial"/>
          <w:i/>
          <w:iCs/>
          <w:color w:val="333333"/>
          <w:sz w:val="25"/>
          <w:szCs w:val="25"/>
        </w:rPr>
        <w:t>θ</w:t>
      </w:r>
      <w:r w:rsidRPr="00A46823">
        <w:rPr>
          <w:rStyle w:val="mclose"/>
          <w:rFonts w:ascii="Arial" w:eastAsiaTheme="majorEastAsia" w:hAnsi="Arial" w:cs="Arial"/>
          <w:color w:val="333333"/>
          <w:sz w:val="25"/>
          <w:szCs w:val="25"/>
        </w:rPr>
        <w:t>)</w:t>
      </w:r>
      <w:r w:rsidRPr="00A46823">
        <w:rPr>
          <w:rFonts w:ascii="Arial" w:hAnsi="Arial" w:cs="Arial"/>
          <w:color w:val="333333"/>
          <w:sz w:val="21"/>
          <w:szCs w:val="21"/>
        </w:rPr>
        <w:t> </w:t>
      </w:r>
      <w:r w:rsidRPr="00A46823">
        <w:rPr>
          <w:rStyle w:val="Strong"/>
          <w:rFonts w:ascii="Arial" w:hAnsi="Arial" w:cs="Arial"/>
          <w:color w:val="333333"/>
          <w:sz w:val="21"/>
          <w:szCs w:val="21"/>
        </w:rPr>
        <w:t>decreases</w:t>
      </w:r>
      <w:r w:rsidRPr="00A46823">
        <w:rPr>
          <w:rFonts w:ascii="Arial" w:hAnsi="Arial" w:cs="Arial"/>
          <w:color w:val="333333"/>
          <w:sz w:val="21"/>
          <w:szCs w:val="21"/>
        </w:rPr>
        <w:t> quickly then levels off</w:t>
      </w:r>
      <w:r w:rsidR="00A46823" w:rsidRPr="00A46823">
        <w:rPr>
          <w:rFonts w:ascii="Arial" w:hAnsi="Arial" w:cs="Arial"/>
          <w:color w:val="333333"/>
          <w:sz w:val="21"/>
          <w:szCs w:val="21"/>
        </w:rPr>
        <w:t xml:space="preserve">. What conclusion should you make of your </w:t>
      </w:r>
      <w:r w:rsidR="00A46823" w:rsidRPr="00A46823">
        <w:rPr>
          <w:rStyle w:val="mord"/>
          <w:rFonts w:ascii="Arial" w:eastAsiaTheme="majorEastAsia" w:hAnsi="Arial" w:cs="Arial"/>
          <w:i/>
          <w:iCs/>
          <w:color w:val="333333"/>
          <w:sz w:val="25"/>
          <w:szCs w:val="25"/>
        </w:rPr>
        <w:t xml:space="preserve">α </w:t>
      </w:r>
      <w:r w:rsidR="00A46823" w:rsidRPr="00A46823">
        <w:rPr>
          <w:rStyle w:val="mord"/>
          <w:rFonts w:ascii="Arial" w:eastAsiaTheme="majorEastAsia" w:hAnsi="Arial" w:cs="Arial"/>
          <w:color w:val="333333"/>
          <w:sz w:val="25"/>
          <w:szCs w:val="25"/>
        </w:rPr>
        <w:t>value?</w:t>
      </w:r>
    </w:p>
    <w:p w14:paraId="66AF9057" w14:textId="30F5B89C" w:rsidR="00A46823" w:rsidRPr="000D56CB" w:rsidRDefault="000D56CB" w:rsidP="008B52AF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mord"/>
          <w:rFonts w:ascii="Arial" w:eastAsiaTheme="majorEastAsia" w:hAnsi="Arial" w:cs="Arial"/>
          <w:color w:val="FF0000"/>
          <w:sz w:val="25"/>
          <w:szCs w:val="25"/>
        </w:rPr>
      </w:pPr>
      <w:r w:rsidRPr="000D56CB">
        <w:rPr>
          <w:rStyle w:val="mord"/>
          <w:rFonts w:ascii="Arial" w:eastAsiaTheme="majorEastAsia" w:hAnsi="Arial" w:cs="Arial"/>
          <w:color w:val="FF0000"/>
          <w:sz w:val="25"/>
          <w:szCs w:val="25"/>
        </w:rPr>
        <w:t>That means the alpha aggression value works well</w:t>
      </w:r>
    </w:p>
    <w:p w14:paraId="00C9BD70" w14:textId="4A511EE5" w:rsidR="00A46823" w:rsidRDefault="00A46823" w:rsidP="008B52A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5. Suppose you have </w:t>
      </w:r>
      <w:r>
        <w:rPr>
          <w:rStyle w:val="mord"/>
          <w:rFonts w:ascii="KaTeX_Math" w:eastAsiaTheme="majorEastAsia" w:hAnsi="KaTeX_Math"/>
          <w:i/>
          <w:iCs/>
          <w:color w:val="333333"/>
          <w:sz w:val="25"/>
          <w:szCs w:val="25"/>
          <w:shd w:val="clear" w:color="auto" w:fill="FFFFFF"/>
        </w:rPr>
        <w:t>m</w:t>
      </w:r>
      <w:r>
        <w:rPr>
          <w:rStyle w:val="mrel"/>
          <w:rFonts w:eastAsiaTheme="majorEastAsia"/>
          <w:color w:val="333333"/>
          <w:sz w:val="25"/>
          <w:szCs w:val="25"/>
          <w:shd w:val="clear" w:color="auto" w:fill="FFFFFF"/>
        </w:rPr>
        <w:t>=</w:t>
      </w:r>
      <w:r>
        <w:rPr>
          <w:rStyle w:val="mord"/>
          <w:rFonts w:eastAsiaTheme="majorEastAsia"/>
          <w:color w:val="333333"/>
          <w:sz w:val="25"/>
          <w:szCs w:val="25"/>
          <w:shd w:val="clear" w:color="auto" w:fill="FFFFFF"/>
        </w:rPr>
        <w:t>28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training examples with </w:t>
      </w:r>
      <w:r>
        <w:rPr>
          <w:rStyle w:val="mord"/>
          <w:rFonts w:ascii="KaTeX_Math" w:eastAsiaTheme="majorEastAsia" w:hAnsi="KaTeX_Math"/>
          <w:i/>
          <w:iCs/>
          <w:color w:val="333333"/>
          <w:sz w:val="25"/>
          <w:szCs w:val="25"/>
          <w:shd w:val="clear" w:color="auto" w:fill="FFFFFF"/>
        </w:rPr>
        <w:t>n</w:t>
      </w:r>
      <w:r>
        <w:rPr>
          <w:rStyle w:val="mrel"/>
          <w:rFonts w:eastAsiaTheme="majorEastAsia"/>
          <w:color w:val="333333"/>
          <w:sz w:val="25"/>
          <w:szCs w:val="25"/>
          <w:shd w:val="clear" w:color="auto" w:fill="FFFFFF"/>
        </w:rPr>
        <w:t>=</w:t>
      </w:r>
      <w:r>
        <w:rPr>
          <w:rStyle w:val="mord"/>
          <w:rFonts w:eastAsiaTheme="majorEastAsia"/>
          <w:color w:val="333333"/>
          <w:sz w:val="25"/>
          <w:szCs w:val="25"/>
          <w:shd w:val="clear" w:color="auto" w:fill="FFFFFF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features (excluding the additional all-ones feature for the intercept term, which you should add). The normal equation is:</w:t>
      </w:r>
    </w:p>
    <w:p w14:paraId="1D1BD9B1" w14:textId="251B2184" w:rsidR="00A46823" w:rsidRDefault="00A46823" w:rsidP="00A46823">
      <w:pPr>
        <w:pStyle w:val="NormalWeb"/>
        <w:shd w:val="clear" w:color="auto" w:fill="FFFFFF"/>
        <w:spacing w:before="0" w:beforeAutospacing="0" w:after="300" w:afterAutospacing="0" w:line="315" w:lineRule="atLeast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katex-mathml"/>
          <w:rFonts w:eastAsiaTheme="majorEastAsia"/>
          <w:noProof/>
          <w:color w:val="333333"/>
          <w:sz w:val="25"/>
          <w:szCs w:val="25"/>
          <w:bdr w:val="none" w:sz="0" w:space="0" w:color="auto" w:frame="1"/>
          <w:shd w:val="clear" w:color="auto" w:fill="FFFFFF"/>
        </w:rPr>
        <w:drawing>
          <wp:inline distT="0" distB="0" distL="0" distR="0" wp14:anchorId="2BDECBBF" wp14:editId="01A9AA79">
            <wp:extent cx="1327785" cy="20701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7CA1" w14:textId="615BA294" w:rsidR="00A46823" w:rsidRDefault="00A46823" w:rsidP="0087432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 the given values of </w:t>
      </w:r>
      <w:r>
        <w:rPr>
          <w:rStyle w:val="mord"/>
          <w:rFonts w:ascii="KaTeX_Math" w:eastAsiaTheme="majorEastAsia" w:hAnsi="KaTeX_Math"/>
          <w:i/>
          <w:iCs/>
          <w:color w:val="333333"/>
          <w:sz w:val="25"/>
          <w:szCs w:val="25"/>
          <w:shd w:val="clear" w:color="auto" w:fill="FFFFFF"/>
        </w:rPr>
        <w:t>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and </w:t>
      </w:r>
      <w:r>
        <w:rPr>
          <w:rStyle w:val="mord"/>
          <w:rFonts w:ascii="KaTeX_Math" w:eastAsiaTheme="majorEastAsia" w:hAnsi="KaTeX_Math"/>
          <w:i/>
          <w:iCs/>
          <w:color w:val="333333"/>
          <w:sz w:val="25"/>
          <w:szCs w:val="25"/>
          <w:shd w:val="clear" w:color="auto" w:fill="FFFFFF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what are the dimensions of </w:t>
      </w:r>
      <w:r>
        <w:rPr>
          <w:rStyle w:val="mord"/>
          <w:rFonts w:ascii="KaTeX_Math" w:eastAsiaTheme="majorEastAsia" w:hAnsi="KaTeX_Math"/>
          <w:i/>
          <w:iCs/>
          <w:color w:val="333333"/>
          <w:sz w:val="25"/>
          <w:szCs w:val="25"/>
          <w:shd w:val="clear" w:color="auto" w:fill="FFFFFF"/>
        </w:rPr>
        <w:t>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 </w:t>
      </w:r>
      <w:r>
        <w:rPr>
          <w:rStyle w:val="mord"/>
          <w:rFonts w:ascii="KaTeX_Math" w:eastAsiaTheme="majorEastAsia" w:hAnsi="KaTeX_Math"/>
          <w:i/>
          <w:iCs/>
          <w:color w:val="333333"/>
          <w:sz w:val="25"/>
          <w:szCs w:val="25"/>
          <w:shd w:val="clear" w:color="auto" w:fill="FFFFFF"/>
        </w:rPr>
        <w:t>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and </w:t>
      </w:r>
      <w:r>
        <w:rPr>
          <w:rStyle w:val="mord"/>
          <w:rFonts w:ascii="KaTeX_Math" w:eastAsiaTheme="majorEastAsia" w:hAnsi="KaTeX_Math"/>
          <w:i/>
          <w:iCs/>
          <w:color w:val="333333"/>
          <w:sz w:val="25"/>
          <w:szCs w:val="25"/>
          <w:shd w:val="clear" w:color="auto" w:fill="FFFFFF"/>
        </w:rPr>
        <w:t>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in this equation?</w:t>
      </w:r>
    </w:p>
    <w:p w14:paraId="11C1C745" w14:textId="77777777" w:rsidR="004B5DFE" w:rsidRDefault="004B5DFE" w:rsidP="00874326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mord"/>
          <w:rFonts w:ascii="KaTeX_Math" w:eastAsiaTheme="majorEastAsia" w:hAnsi="KaTeX_Math"/>
          <w:i/>
          <w:iCs/>
          <w:color w:val="333333"/>
          <w:sz w:val="25"/>
          <w:szCs w:val="25"/>
          <w:shd w:val="clear" w:color="auto" w:fill="FFFFFF"/>
        </w:rPr>
      </w:pPr>
    </w:p>
    <w:p w14:paraId="1378E38E" w14:textId="7F13AE64" w:rsidR="00850CEC" w:rsidRDefault="004B5DFE" w:rsidP="00874326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mord"/>
          <w:rFonts w:ascii="KaTeX_Math" w:eastAsiaTheme="majorEastAsia" w:hAnsi="KaTeX_Math"/>
          <w:i/>
          <w:iCs/>
          <w:color w:val="333333"/>
          <w:sz w:val="25"/>
          <w:szCs w:val="25"/>
          <w:shd w:val="clear" w:color="auto" w:fill="FFFFFF"/>
        </w:rPr>
      </w:pPr>
      <w:r>
        <w:rPr>
          <w:rStyle w:val="mord"/>
          <w:rFonts w:ascii="KaTeX_Math" w:eastAsiaTheme="majorEastAsia" w:hAnsi="KaTeX_Math" w:hint="eastAsia"/>
          <w:i/>
          <w:iCs/>
          <w:color w:val="333333"/>
          <w:sz w:val="25"/>
          <w:szCs w:val="25"/>
          <w:shd w:val="clear" w:color="auto" w:fill="FFFFFF"/>
        </w:rPr>
        <w:lastRenderedPageBreak/>
        <w:t>Θ</w:t>
      </w:r>
      <w:r>
        <w:rPr>
          <w:rStyle w:val="mord"/>
          <w:rFonts w:ascii="KaTeX_Math" w:eastAsiaTheme="majorEastAsia" w:hAnsi="KaTeX_Math"/>
          <w:i/>
          <w:iCs/>
          <w:color w:val="333333"/>
          <w:sz w:val="25"/>
          <w:szCs w:val="25"/>
          <w:shd w:val="clear" w:color="auto" w:fill="FFFFFF"/>
        </w:rPr>
        <w:t xml:space="preserve"> = 1 x 4</w:t>
      </w:r>
    </w:p>
    <w:p w14:paraId="698B42D6" w14:textId="316A0A8F" w:rsidR="00AA6694" w:rsidRDefault="00AA6694" w:rsidP="00874326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mord"/>
          <w:rFonts w:ascii="KaTeX_Math" w:eastAsiaTheme="majorEastAsia" w:hAnsi="KaTeX_Math"/>
          <w:i/>
          <w:iCs/>
          <w:color w:val="333333"/>
          <w:sz w:val="25"/>
          <w:szCs w:val="25"/>
          <w:shd w:val="clear" w:color="auto" w:fill="FFFFFF"/>
        </w:rPr>
      </w:pPr>
      <w:r>
        <w:rPr>
          <w:rStyle w:val="mord"/>
          <w:rFonts w:ascii="KaTeX_Math" w:eastAsiaTheme="majorEastAsia" w:hAnsi="KaTeX_Math"/>
          <w:i/>
          <w:iCs/>
          <w:color w:val="333333"/>
          <w:sz w:val="25"/>
          <w:szCs w:val="25"/>
          <w:shd w:val="clear" w:color="auto" w:fill="FFFFFF"/>
        </w:rPr>
        <w:t>X = 28 x 4</w:t>
      </w:r>
    </w:p>
    <w:p w14:paraId="4C23E6B7" w14:textId="5A96B34D" w:rsidR="00AA6694" w:rsidRDefault="00AA6694" w:rsidP="00874326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mord"/>
          <w:rFonts w:ascii="KaTeX_Math" w:eastAsiaTheme="majorEastAsia" w:hAnsi="KaTeX_Math"/>
          <w:i/>
          <w:iCs/>
          <w:color w:val="333333"/>
          <w:sz w:val="25"/>
          <w:szCs w:val="25"/>
          <w:shd w:val="clear" w:color="auto" w:fill="FFFFFF"/>
        </w:rPr>
      </w:pPr>
      <w:r>
        <w:rPr>
          <w:rStyle w:val="mord"/>
          <w:rFonts w:ascii="KaTeX_Math" w:eastAsiaTheme="majorEastAsia" w:hAnsi="KaTeX_Math"/>
          <w:i/>
          <w:iCs/>
          <w:color w:val="333333"/>
          <w:sz w:val="25"/>
          <w:szCs w:val="25"/>
          <w:shd w:val="clear" w:color="auto" w:fill="FFFFFF"/>
        </w:rPr>
        <w:t xml:space="preserve">Y = </w:t>
      </w:r>
      <w:r w:rsidR="007A4949">
        <w:rPr>
          <w:rStyle w:val="mord"/>
          <w:rFonts w:ascii="KaTeX_Math" w:eastAsiaTheme="majorEastAsia" w:hAnsi="KaTeX_Math"/>
          <w:i/>
          <w:iCs/>
          <w:color w:val="333333"/>
          <w:sz w:val="25"/>
          <w:szCs w:val="25"/>
          <w:shd w:val="clear" w:color="auto" w:fill="FFFFFF"/>
        </w:rPr>
        <w:t>28 x 1</w:t>
      </w:r>
      <w:bookmarkStart w:id="0" w:name="_GoBack"/>
      <w:bookmarkEnd w:id="0"/>
    </w:p>
    <w:p w14:paraId="0762CB9E" w14:textId="77777777" w:rsidR="004B5DFE" w:rsidRDefault="004B5DFE" w:rsidP="0087432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C4D079E" w14:textId="122A1D68" w:rsidR="00874326" w:rsidRDefault="00874326" w:rsidP="0087432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4B6CC8F" w14:textId="77777777" w:rsidR="00874326" w:rsidRPr="00874326" w:rsidRDefault="00874326" w:rsidP="0087432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</w:p>
    <w:sectPr w:rsidR="00874326" w:rsidRPr="0087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2F"/>
    <w:rsid w:val="00054711"/>
    <w:rsid w:val="000D56CB"/>
    <w:rsid w:val="000D6ABB"/>
    <w:rsid w:val="003D1981"/>
    <w:rsid w:val="004B5DFE"/>
    <w:rsid w:val="004D207B"/>
    <w:rsid w:val="004E7339"/>
    <w:rsid w:val="005C7317"/>
    <w:rsid w:val="00645252"/>
    <w:rsid w:val="006D3D74"/>
    <w:rsid w:val="007A4949"/>
    <w:rsid w:val="00814C76"/>
    <w:rsid w:val="0083569A"/>
    <w:rsid w:val="00850CEC"/>
    <w:rsid w:val="00874326"/>
    <w:rsid w:val="008A002A"/>
    <w:rsid w:val="008B52AF"/>
    <w:rsid w:val="00A46823"/>
    <w:rsid w:val="00A9204E"/>
    <w:rsid w:val="00AA6694"/>
    <w:rsid w:val="00BD31F3"/>
    <w:rsid w:val="00C37B2F"/>
    <w:rsid w:val="00DF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0A92"/>
  <w15:chartTrackingRefBased/>
  <w15:docId w15:val="{B17A28F7-4595-4DAD-BAEF-FED95B0B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C37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B52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8B52AF"/>
  </w:style>
  <w:style w:type="character" w:customStyle="1" w:styleId="mord">
    <w:name w:val="mord"/>
    <w:basedOn w:val="DefaultParagraphFont"/>
    <w:rsid w:val="008B52AF"/>
  </w:style>
  <w:style w:type="character" w:customStyle="1" w:styleId="mrel">
    <w:name w:val="mrel"/>
    <w:basedOn w:val="DefaultParagraphFont"/>
    <w:rsid w:val="008B52AF"/>
  </w:style>
  <w:style w:type="character" w:customStyle="1" w:styleId="mopen">
    <w:name w:val="mopen"/>
    <w:basedOn w:val="DefaultParagraphFont"/>
    <w:rsid w:val="008B52AF"/>
  </w:style>
  <w:style w:type="character" w:customStyle="1" w:styleId="mclose">
    <w:name w:val="mclose"/>
    <w:basedOn w:val="DefaultParagraphFont"/>
    <w:rsid w:val="008B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5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ermab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R. Meermans</dc:creator>
  <cp:keywords/>
  <dc:description/>
  <cp:lastModifiedBy>Daniel Tolbert</cp:lastModifiedBy>
  <cp:revision>14</cp:revision>
  <dcterms:created xsi:type="dcterms:W3CDTF">2020-03-09T15:36:00Z</dcterms:created>
  <dcterms:modified xsi:type="dcterms:W3CDTF">2020-03-09T16:02:00Z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